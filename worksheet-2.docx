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4F0E2A14" w:rsidR="00B743E5" w:rsidRDefault="00A357DE">
      <w:pPr>
        <w:jc w:val="center"/>
      </w:pPr>
      <w:r>
        <w:t>TUGAS 3</w:t>
      </w:r>
    </w:p>
    <w:p w14:paraId="00000004" w14:textId="34E43A08" w:rsidR="00B743E5" w:rsidRDefault="00B743E5"/>
    <w:p w14:paraId="328E1CE1" w14:textId="2D31902E" w:rsidR="00A357DE" w:rsidRDefault="00B44BED">
      <w:r>
        <w:t>Nama</w:t>
      </w:r>
      <w:r>
        <w:tab/>
        <w:t>:</w:t>
      </w:r>
      <w:r w:rsidR="00A357DE">
        <w:t xml:space="preserve"> Agnes Yosefina Sura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6E37CA04" w14:textId="70471B5C" w:rsidR="00A357DE" w:rsidRDefault="00A357D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2F17E8C" wp14:editId="6EB43021">
            <wp:extent cx="5943600" cy="3714750"/>
            <wp:effectExtent l="0" t="0" r="0" b="0"/>
            <wp:docPr id="79268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Default="00EE1E42" w:rsidP="00F8502F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kode, nama, tmp_lahir, tgl_lahir from pelanggan;</w:t>
      </w:r>
    </w:p>
    <w:p w14:paraId="7DDDAAC2" w14:textId="4DFBF4C7" w:rsidR="00A357DE" w:rsidRPr="00A357DE" w:rsidRDefault="00A357DE" w:rsidP="00F8502F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lastRenderedPageBreak/>
        <w:drawing>
          <wp:inline distT="0" distB="0" distL="0" distR="0" wp14:anchorId="55EA5587" wp14:editId="62E23406">
            <wp:extent cx="5943600" cy="2689860"/>
            <wp:effectExtent l="0" t="0" r="0" b="0"/>
            <wp:docPr id="101463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35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kode,nama, stok from produk WHERE stok=4;</w:t>
      </w:r>
    </w:p>
    <w:p w14:paraId="6E2E5013" w14:textId="6202421E" w:rsidR="00A357DE" w:rsidRPr="00A357DE" w:rsidRDefault="00A357DE" w:rsidP="00C547B5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0BAF6613" wp14:editId="1FF3D34E">
            <wp:extent cx="5943600" cy="603250"/>
            <wp:effectExtent l="0" t="0" r="0" b="6350"/>
            <wp:docPr id="160562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1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WHERE tmp_lahir='jakarta';</w:t>
      </w:r>
    </w:p>
    <w:p w14:paraId="465DBD13" w14:textId="0FA472D8" w:rsidR="00A357DE" w:rsidRPr="00A357DE" w:rsidRDefault="00A357DE" w:rsidP="002A5E5C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32D68C94" wp14:editId="5865BB09">
            <wp:extent cx="5943600" cy="959485"/>
            <wp:effectExtent l="0" t="0" r="0" b="0"/>
            <wp:docPr id="183262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6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00000011" w14:textId="343B4904" w:rsidR="00B743E5" w:rsidRDefault="00C24869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kode, nama, tmp_lahir, tgl_lahir from pelanggan ORDER BY tgl_lahir DESC;</w:t>
      </w:r>
    </w:p>
    <w:p w14:paraId="289E738A" w14:textId="36F38358" w:rsidR="00A357DE" w:rsidRP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lastRenderedPageBreak/>
        <w:drawing>
          <wp:inline distT="0" distB="0" distL="0" distR="0" wp14:anchorId="3702896E" wp14:editId="4639B7B9">
            <wp:extent cx="5943600" cy="2042795"/>
            <wp:effectExtent l="0" t="0" r="0" b="0"/>
            <wp:docPr id="17688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WHERE stok=</w:t>
      </w:r>
      <w:r w:rsidR="006C6ACF" w:rsidRPr="00A357DE">
        <w:rPr>
          <w:i/>
          <w:iCs/>
          <w:color w:val="FF0000"/>
        </w:rPr>
        <w:t>3</w:t>
      </w:r>
      <w:r w:rsidRPr="00A357DE">
        <w:rPr>
          <w:i/>
          <w:iCs/>
          <w:color w:val="FF0000"/>
        </w:rPr>
        <w:t xml:space="preserve"> OR stok=</w:t>
      </w:r>
      <w:r w:rsidR="006C6ACF" w:rsidRPr="00A357DE">
        <w:rPr>
          <w:i/>
          <w:iCs/>
          <w:color w:val="FF0000"/>
        </w:rPr>
        <w:t>10</w:t>
      </w:r>
      <w:r w:rsidRPr="00A357DE">
        <w:rPr>
          <w:i/>
          <w:iCs/>
          <w:color w:val="FF0000"/>
        </w:rPr>
        <w:t>;</w:t>
      </w:r>
    </w:p>
    <w:p w14:paraId="7F869DC7" w14:textId="06B813A3" w:rsidR="00A357DE" w:rsidRPr="00A357DE" w:rsidRDefault="00A357DE" w:rsidP="004D43AA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5ED60105" wp14:editId="56E7CD32">
            <wp:extent cx="5943600" cy="1115695"/>
            <wp:effectExtent l="0" t="0" r="0" b="8255"/>
            <wp:docPr id="53440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6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WHERE harga_jual &lt; 5000000 AND harga_jual &gt; 500000;</w:t>
      </w:r>
    </w:p>
    <w:p w14:paraId="1C2217CB" w14:textId="675AEE29" w:rsidR="00A357DE" w:rsidRPr="00A357DE" w:rsidRDefault="00A357DE" w:rsidP="0032776B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266F8632" wp14:editId="4522DC1F">
            <wp:extent cx="5943600" cy="1043940"/>
            <wp:effectExtent l="0" t="0" r="0" b="3810"/>
            <wp:docPr id="70694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44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WHERE min_stok &gt; stok;</w:t>
      </w:r>
    </w:p>
    <w:p w14:paraId="78615226" w14:textId="4D72D2D5" w:rsidR="00A357DE" w:rsidRPr="00A357DE" w:rsidRDefault="00A357DE" w:rsidP="00913560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490F0E05" wp14:editId="1925FD6C">
            <wp:extent cx="5943600" cy="1166495"/>
            <wp:effectExtent l="0" t="0" r="0" b="0"/>
            <wp:docPr id="65501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19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ORDER BY tgl_lahir DESC;</w:t>
      </w:r>
    </w:p>
    <w:p w14:paraId="7CF00557" w14:textId="43E6A1FC" w:rsidR="00A357DE" w:rsidRPr="00A357DE" w:rsidRDefault="00A357DE" w:rsidP="00833E97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lastRenderedPageBreak/>
        <w:drawing>
          <wp:inline distT="0" distB="0" distL="0" distR="0" wp14:anchorId="01E12149" wp14:editId="3F9D1E7C">
            <wp:extent cx="5943600" cy="2033270"/>
            <wp:effectExtent l="0" t="0" r="0" b="5080"/>
            <wp:docPr id="57807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78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Pr="00A357DE" w:rsidRDefault="00666FFF" w:rsidP="006D3DA0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WHERE tmp_lahir='jakarta' AND jk='P';</w:t>
      </w:r>
    </w:p>
    <w:p w14:paraId="71904FBB" w14:textId="5740DEC3" w:rsidR="00A357DE" w:rsidRDefault="00A357DE" w:rsidP="006D3DA0">
      <w:pPr>
        <w:spacing w:line="360" w:lineRule="auto"/>
        <w:ind w:left="720"/>
      </w:pPr>
      <w:r w:rsidRPr="00A357DE">
        <w:drawing>
          <wp:inline distT="0" distB="0" distL="0" distR="0" wp14:anchorId="6EAEC0C5" wp14:editId="6AC35021">
            <wp:extent cx="5943600" cy="1094105"/>
            <wp:effectExtent l="0" t="0" r="0" b="0"/>
            <wp:docPr id="877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Pr="00A357DE" w:rsidRDefault="00512425" w:rsidP="00CC1676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WHERE id IN (2,4,6);</w:t>
      </w:r>
    </w:p>
    <w:p w14:paraId="50451F98" w14:textId="0C916507" w:rsidR="00A357DE" w:rsidRDefault="00A357DE" w:rsidP="00CC1676">
      <w:pPr>
        <w:spacing w:line="360" w:lineRule="auto"/>
        <w:ind w:left="720"/>
      </w:pPr>
      <w:r w:rsidRPr="00A357DE">
        <w:drawing>
          <wp:inline distT="0" distB="0" distL="0" distR="0" wp14:anchorId="40DD7F1B" wp14:editId="4ADC650B">
            <wp:extent cx="5943600" cy="1073150"/>
            <wp:effectExtent l="0" t="0" r="0" b="0"/>
            <wp:docPr id="18742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32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Pr="00A357DE" w:rsidRDefault="005237AB" w:rsidP="00512425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WHERE harga_jual &gt;= 500000 AND harga_jual&lt;= 6000000;</w:t>
      </w:r>
    </w:p>
    <w:p w14:paraId="70FDFB5B" w14:textId="016B8C6C" w:rsidR="00A357DE" w:rsidRDefault="00A357DE" w:rsidP="00512425">
      <w:pPr>
        <w:spacing w:line="360" w:lineRule="auto"/>
        <w:ind w:left="720"/>
      </w:pPr>
      <w:r w:rsidRPr="00A357DE">
        <w:drawing>
          <wp:inline distT="0" distB="0" distL="0" distR="0" wp14:anchorId="15F6B306" wp14:editId="587C0D48">
            <wp:extent cx="5943600" cy="1162050"/>
            <wp:effectExtent l="0" t="0" r="0" b="0"/>
            <wp:docPr id="170197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9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lastRenderedPageBreak/>
        <w:t>SELECT * FROM produk WHERE kode LIKE 'K%' OR kode LIKE 'M%';</w:t>
      </w:r>
    </w:p>
    <w:p w14:paraId="6CE9F79F" w14:textId="3DE4D9D0" w:rsidR="00A357DE" w:rsidRPr="00A357DE" w:rsidRDefault="00A357DE" w:rsidP="006A179F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0F84D3E3" wp14:editId="268BE148">
            <wp:extent cx="5943600" cy="1037590"/>
            <wp:effectExtent l="0" t="0" r="0" b="0"/>
            <wp:docPr id="140129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3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1DB0BD99" w14:textId="7F4B15AD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WHERE kode NOT LIKE 'M%';</w:t>
      </w:r>
    </w:p>
    <w:p w14:paraId="48DB713B" w14:textId="1A396813" w:rsidR="00A357DE" w:rsidRP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drawing>
          <wp:inline distT="0" distB="0" distL="0" distR="0" wp14:anchorId="275A665D" wp14:editId="7CC00859">
            <wp:extent cx="5943600" cy="1746250"/>
            <wp:effectExtent l="0" t="0" r="0" b="6350"/>
            <wp:docPr id="87162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1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0C9525FC" w14:textId="33B1F642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WHERE nama LIKE '%televisi%';</w:t>
      </w:r>
    </w:p>
    <w:p w14:paraId="59BD1BA9" w14:textId="3DEAAF35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6F5046A3" wp14:editId="68B79D99">
            <wp:extent cx="5943600" cy="1021715"/>
            <wp:effectExtent l="0" t="0" r="0" b="6985"/>
            <wp:docPr id="83266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64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53C6EA43" w14:textId="2DA16232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WHERE nama LIKE '%SA%';</w:t>
      </w:r>
    </w:p>
    <w:p w14:paraId="23A9F2AC" w14:textId="4B200EE6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27E8618D" wp14:editId="57EF76CE">
            <wp:extent cx="5943600" cy="1138555"/>
            <wp:effectExtent l="0" t="0" r="0" b="4445"/>
            <wp:docPr id="13585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r w:rsidR="000A571D">
        <w:t>yo</w:t>
      </w:r>
      <w:r>
        <w:t>‘</w:t>
      </w:r>
    </w:p>
    <w:p w14:paraId="0C3231D1" w14:textId="2A92E603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WHERE tmp_lahir != 'Jakarta' AND nama LIKE '%yo%';</w:t>
      </w:r>
    </w:p>
    <w:p w14:paraId="58A223B0" w14:textId="02992416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480A1CE9" wp14:editId="3F681781">
            <wp:extent cx="5943600" cy="418465"/>
            <wp:effectExtent l="0" t="0" r="0" b="635"/>
            <wp:docPr id="180120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067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lastRenderedPageBreak/>
        <w:t>Tampilkan pelanggan yang karakter huruf ke – 2 nya adalah A</w:t>
      </w:r>
    </w:p>
    <w:p w14:paraId="5F94DA9F" w14:textId="4BC1B4B6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WHERE nama LIKE '_A%';</w:t>
      </w:r>
    </w:p>
    <w:p w14:paraId="7B0F840A" w14:textId="2F8E71D5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06B1B573" wp14:editId="270856C7">
            <wp:extent cx="5943600" cy="1252220"/>
            <wp:effectExtent l="0" t="0" r="0" b="5080"/>
            <wp:docPr id="10137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22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t>SELECT *FROM produk ORDER BY harga_beli DESC LIMIT 2;</w:t>
      </w:r>
    </w:p>
    <w:p w14:paraId="68788376" w14:textId="095551EB" w:rsidR="00336ECA" w:rsidRPr="00336ECA" w:rsidRDefault="00336ECA" w:rsidP="00F02DA3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29346AE1" wp14:editId="17490723">
            <wp:extent cx="5943600" cy="1103630"/>
            <wp:effectExtent l="0" t="0" r="0" b="1270"/>
            <wp:docPr id="87528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848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3719B703" w14:textId="5088E4C3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ORDER BY harga_beli ASC LIMIT 1;</w:t>
      </w:r>
    </w:p>
    <w:p w14:paraId="1F489D67" w14:textId="2A32E992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7E373DC8" wp14:editId="02825A15">
            <wp:extent cx="5943600" cy="949325"/>
            <wp:effectExtent l="0" t="0" r="0" b="3175"/>
            <wp:docPr id="18448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10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1F7D37CD" w14:textId="0C0F90CE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ORDER BY stok DESC LIMIT 1;</w:t>
      </w:r>
    </w:p>
    <w:p w14:paraId="207EE190" w14:textId="24C620E7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5FE8F583" wp14:editId="7EE7FB5C">
            <wp:extent cx="5943600" cy="1047750"/>
            <wp:effectExtent l="0" t="0" r="0" b="0"/>
            <wp:docPr id="123611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53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56F8AA8B" w14:textId="58517FC4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produk ORDER BY stok ASC LIMIT 2;</w:t>
      </w:r>
    </w:p>
    <w:p w14:paraId="6E801923" w14:textId="520AD90D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lastRenderedPageBreak/>
        <w:drawing>
          <wp:inline distT="0" distB="0" distL="0" distR="0" wp14:anchorId="05359A39" wp14:editId="29A91487">
            <wp:extent cx="5943600" cy="1034415"/>
            <wp:effectExtent l="0" t="0" r="0" b="0"/>
            <wp:docPr id="31070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15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01DFE091" w14:textId="63DCD8B1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ORDER BY tgl_lahir DESC LIMIT 1;</w:t>
      </w:r>
    </w:p>
    <w:p w14:paraId="0C9DE04B" w14:textId="44B4E1A6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6A4181DB" wp14:editId="20BBCDE2">
            <wp:extent cx="5943600" cy="996950"/>
            <wp:effectExtent l="0" t="0" r="0" b="0"/>
            <wp:docPr id="169692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17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6E2FBB38" w14:textId="0CC9750D" w:rsidR="00A357DE" w:rsidRDefault="00A357DE" w:rsidP="00A357DE">
      <w:pPr>
        <w:spacing w:line="360" w:lineRule="auto"/>
        <w:ind w:left="720"/>
        <w:rPr>
          <w:i/>
          <w:iCs/>
          <w:color w:val="FF0000"/>
        </w:rPr>
      </w:pPr>
      <w:r w:rsidRPr="00A357DE">
        <w:rPr>
          <w:i/>
          <w:iCs/>
          <w:color w:val="FF0000"/>
        </w:rPr>
        <w:t>SELECT * FROM pelanggan ORDER BY tgl_lahir ASC LIMIT 1;</w:t>
      </w:r>
    </w:p>
    <w:p w14:paraId="48B2D66D" w14:textId="7F35AD39" w:rsidR="00336ECA" w:rsidRPr="00A357DE" w:rsidRDefault="00336ECA" w:rsidP="00A357DE">
      <w:pPr>
        <w:spacing w:line="360" w:lineRule="auto"/>
        <w:ind w:left="720"/>
        <w:rPr>
          <w:i/>
          <w:iCs/>
          <w:color w:val="FF0000"/>
        </w:rPr>
      </w:pPr>
      <w:r w:rsidRPr="00336ECA">
        <w:rPr>
          <w:i/>
          <w:iCs/>
          <w:color w:val="FF0000"/>
        </w:rPr>
        <w:drawing>
          <wp:inline distT="0" distB="0" distL="0" distR="0" wp14:anchorId="4943652F" wp14:editId="0E470120">
            <wp:extent cx="5943600" cy="1043940"/>
            <wp:effectExtent l="0" t="0" r="0" b="3810"/>
            <wp:docPr id="182339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22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ECA" w:rsidRPr="00A357DE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40BD" w14:textId="77777777" w:rsidR="00EA09BE" w:rsidRDefault="00EA09BE">
      <w:r>
        <w:separator/>
      </w:r>
    </w:p>
  </w:endnote>
  <w:endnote w:type="continuationSeparator" w:id="0">
    <w:p w14:paraId="3D0FB768" w14:textId="77777777" w:rsidR="00EA09BE" w:rsidRDefault="00EA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EB776" w14:textId="77777777" w:rsidR="00EA09BE" w:rsidRDefault="00EA09BE">
      <w:r>
        <w:separator/>
      </w:r>
    </w:p>
  </w:footnote>
  <w:footnote w:type="continuationSeparator" w:id="0">
    <w:p w14:paraId="3AC6C30D" w14:textId="77777777" w:rsidR="00EA09BE" w:rsidRDefault="00EA0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6103341">
    <w:abstractNumId w:val="2"/>
  </w:num>
  <w:num w:numId="2" w16cid:durableId="530922405">
    <w:abstractNumId w:val="3"/>
  </w:num>
  <w:num w:numId="3" w16cid:durableId="1470366417">
    <w:abstractNumId w:val="1"/>
  </w:num>
  <w:num w:numId="4" w16cid:durableId="6130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7A0"/>
    <w:rsid w:val="00285744"/>
    <w:rsid w:val="002A5E5C"/>
    <w:rsid w:val="002E5029"/>
    <w:rsid w:val="00323BBD"/>
    <w:rsid w:val="0032776B"/>
    <w:rsid w:val="00336ECA"/>
    <w:rsid w:val="00361A50"/>
    <w:rsid w:val="003A6EDF"/>
    <w:rsid w:val="003F3D65"/>
    <w:rsid w:val="00465271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357DE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A09BE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Xead xD</cp:lastModifiedBy>
  <cp:revision>51</cp:revision>
  <dcterms:created xsi:type="dcterms:W3CDTF">2021-03-18T20:15:00Z</dcterms:created>
  <dcterms:modified xsi:type="dcterms:W3CDTF">2024-10-17T17:02:00Z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